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32"/>
          <w:szCs w:val="32"/>
        </w:rPr>
        <w:jc w:val="right"/>
        <w:spacing w:before="59"/>
        <w:ind w:right="161"/>
      </w:pP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YALAVARTHI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VENKATA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SIVA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KISHORE</w:t>
      </w:r>
      <w:r>
        <w:rPr>
          <w:rFonts w:cs="Times New Roman" w:hAnsi="Times New Roman" w:eastAsia="Times New Roman" w:ascii="Times New Roman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50"/>
        <w:ind w:right="166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Email</w:t>
      </w:r>
      <w:r>
        <w:rPr>
          <w:rFonts w:cs="Times New Roman" w:hAnsi="Times New Roman" w:eastAsia="Times New Roman" w:ascii="Times New Roman"/>
          <w:sz w:val="24"/>
          <w:szCs w:val="24"/>
        </w:rPr>
        <w:t>: </w:t>
      </w:r>
      <w:r>
        <w:rPr>
          <w:rFonts w:cs="Times New Roman" w:hAnsi="Times New Roman" w:eastAsia="Times New Roman" w:ascii="Times New Roman"/>
          <w:color w:val="0000FF"/>
          <w:sz w:val="24"/>
          <w:szCs w:val="24"/>
        </w:rPr>
      </w:r>
      <w:hyperlink r:id="rId4">
        <w:r>
          <w:rPr>
            <w:rFonts w:cs="Times New Roman" w:hAnsi="Times New Roman" w:eastAsia="Times New Roman" w:ascii="Times New Roman"/>
            <w:color w:val="0000FF"/>
            <w:sz w:val="24"/>
            <w:szCs w:val="24"/>
            <w:u w:val="single" w:color="0000FF"/>
          </w:rPr>
          <w:t>sivakishore</w:t>
        </w:r>
        <w:r>
          <w:rPr>
            <w:rFonts w:cs="Times New Roman" w:hAnsi="Times New Roman" w:eastAsia="Times New Roman" w:ascii="Times New Roman"/>
            <w:color w:val="0000FF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z w:val="24"/>
            <w:szCs w:val="24"/>
            <w:u w:val="single" w:color="0000FF"/>
          </w:rPr>
          <w:t>2</w:t>
        </w:r>
        <w:r>
          <w:rPr>
            <w:rFonts w:cs="Times New Roman" w:hAnsi="Times New Roman" w:eastAsia="Times New Roman" w:ascii="Times New Roman"/>
            <w:color w:val="0000FF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z w:val="24"/>
            <w:szCs w:val="24"/>
            <w:u w:val="single" w:color="0000FF"/>
          </w:rPr>
          <w:t>21096</w:t>
        </w:r>
        <w:r>
          <w:rPr>
            <w:rFonts w:cs="Times New Roman" w:hAnsi="Times New Roman" w:eastAsia="Times New Roman" w:ascii="Times New Roman"/>
            <w:color w:val="0000FF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z w:val="24"/>
            <w:szCs w:val="24"/>
            <w:u w:val="single" w:color="0000FF"/>
          </w:rPr>
          <w:t>@g</w:t>
        </w:r>
        <w:r>
          <w:rPr>
            <w:rFonts w:cs="Times New Roman" w:hAnsi="Times New Roman" w:eastAsia="Times New Roman" w:ascii="Times New Roman"/>
            <w:color w:val="0000FF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z w:val="24"/>
            <w:szCs w:val="24"/>
            <w:u w:val="single" w:color="0000FF"/>
          </w:rPr>
          <w:t>mail.c</w:t>
        </w:r>
        <w:r>
          <w:rPr>
            <w:rFonts w:cs="Times New Roman" w:hAnsi="Times New Roman" w:eastAsia="Times New Roman" w:ascii="Times New Roman"/>
            <w:color w:val="0000FF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z w:val="24"/>
            <w:szCs w:val="24"/>
            <w:u w:val="single" w:color="0000FF"/>
          </w:rPr>
          <w:t>om</w:t>
        </w:r>
      </w:hyperlink>
      <w:r>
        <w:rPr>
          <w:rFonts w:cs="Times New Roman" w:hAnsi="Times New Roman" w:eastAsia="Times New Roman" w:ascii="Times New Roman"/>
          <w:color w:val="0000FF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43" w:lineRule="exact" w:line="260"/>
        <w:ind w:right="149"/>
      </w:pPr>
      <w:r>
        <w:pict>
          <v:group style="position:absolute;margin-left:392.6pt;margin-top:14.6231pt;width:146.41pt;height:0.94pt;mso-position-horizontal-relative:page;mso-position-vertical-relative:paragraph;z-index:-183" coordorigin="7852,292" coordsize="2928,19">
            <v:shape style="position:absolute;left:7861;top:302;width:1256;height:0" coordorigin="7861,302" coordsize="1256,0" path="m7861,302l9117,302e" filled="f" stroked="t" strokeweight="0.94pt" strokecolor="#000000">
              <v:path arrowok="t"/>
            </v:shape>
            <v:shape style="position:absolute;left:9117;top:302;width:1654;height:0" coordorigin="9117,302" coordsize="1654,0" path="m9117,302l10771,302e" filled="f" stroked="t" strokeweight="0.9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Contact no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: +91-7799624023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CAREER OBJECTIVE: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7"/>
        <w:ind w:left="100" w:right="77" w:firstLine="451"/>
      </w:pPr>
      <w:r>
        <w:rPr>
          <w:rFonts w:cs="Times New Roman" w:hAnsi="Times New Roman" w:eastAsia="Times New Roman" w:ascii="Times New Roman"/>
          <w:sz w:val="24"/>
          <w:szCs w:val="24"/>
        </w:rPr>
        <w:t>Looking  forward  to  be  placed  in  a  company  where  I  can  use  my  technical  skills  and</w:t>
      </w:r>
      <w:r>
        <w:rPr>
          <w:rFonts w:cs="Times New Roman" w:hAnsi="Times New Roman" w:eastAsia="Times New Roman" w:ascii="Times New Roman"/>
          <w:sz w:val="24"/>
          <w:szCs w:val="24"/>
        </w:rPr>
        <w:t> leadership qualities to the raise of the company and my personal growth.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ACADEMIC QUALIFICATION: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380" w:bottom="280" w:left="1340" w:right="1320"/>
        </w:sectPr>
      </w:pPr>
      <w:r>
        <w:rPr>
          <w:sz w:val="20"/>
          <w:szCs w:val="20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175"/>
        <w:ind w:left="5151" w:right="-60" w:hanging="465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Course                        Institution                          </w:t>
      </w:r>
      <w:r>
        <w:rPr>
          <w:rFonts w:cs="Times New Roman" w:hAnsi="Times New Roman" w:eastAsia="Times New Roman" w:ascii="Times New Roman"/>
          <w:b/>
          <w:position w:val="16"/>
          <w:sz w:val="24"/>
          <w:szCs w:val="24"/>
        </w:rPr>
        <w:t>Board/</w:t>
      </w:r>
      <w:r>
        <w:rPr>
          <w:rFonts w:cs="Times New Roman" w:hAnsi="Times New Roman" w:eastAsia="Times New Roman" w:ascii="Times New Roman"/>
          <w:b/>
          <w:position w:val="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position w:val="0"/>
          <w:sz w:val="24"/>
          <w:szCs w:val="24"/>
        </w:rPr>
        <w:t>University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0" w:lineRule="auto" w:line="174"/>
        <w:ind w:left="1352" w:right="205" w:hanging="1352"/>
        <w:sectPr>
          <w:type w:val="continuous"/>
          <w:pgSz w:w="12240" w:h="15840"/>
          <w:pgMar w:top="1380" w:bottom="280" w:left="1340" w:right="1320"/>
          <w:cols w:num="2" w:equalWidth="off">
            <w:col w:w="6217" w:space="811"/>
            <w:col w:w="255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position w:val="-16"/>
          <w:sz w:val="24"/>
          <w:szCs w:val="24"/>
        </w:rPr>
        <w:t>Year          </w:t>
      </w:r>
      <w:r>
        <w:rPr>
          <w:rFonts w:cs="Times New Roman" w:hAnsi="Times New Roman" w:eastAsia="Times New Roman" w:ascii="Times New Roman"/>
          <w:b/>
          <w:position w:val="0"/>
          <w:sz w:val="24"/>
          <w:szCs w:val="24"/>
        </w:rPr>
        <w:t>Percentage/</w:t>
      </w:r>
      <w:r>
        <w:rPr>
          <w:rFonts w:cs="Times New Roman" w:hAnsi="Times New Roman" w:eastAsia="Times New Roman" w:ascii="Times New Roman"/>
          <w:b/>
          <w:position w:val="0"/>
          <w:sz w:val="24"/>
          <w:szCs w:val="24"/>
        </w:rPr>
        <w:t> CGPA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275"/>
        <w:ind w:left="387" w:right="39"/>
      </w:pPr>
      <w:r>
        <w:rPr>
          <w:rFonts w:cs="Times New Roman" w:hAnsi="Times New Roman" w:eastAsia="Times New Roman" w:ascii="Times New Roman"/>
          <w:sz w:val="24"/>
          <w:szCs w:val="24"/>
        </w:rPr>
        <w:t>B. TECH</w:t>
      </w:r>
      <w:r>
        <w:rPr>
          <w:rFonts w:cs="Times New Roman" w:hAnsi="Times New Roman" w:eastAsia="Times New Roman" w:ascii="Times New Roman"/>
          <w:sz w:val="24"/>
          <w:szCs w:val="24"/>
        </w:rPr>
        <w:t> (C.S.E)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275"/>
        <w:ind w:left="334" w:right="-18" w:firstLine="1"/>
      </w:pPr>
      <w:r>
        <w:rPr>
          <w:rFonts w:cs="Times New Roman" w:hAnsi="Times New Roman" w:eastAsia="Times New Roman" w:ascii="Times New Roman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z w:val="24"/>
          <w:szCs w:val="24"/>
        </w:rPr>
        <w:t> Secondary</w:t>
      </w:r>
      <w:r>
        <w:rPr>
          <w:rFonts w:cs="Times New Roman" w:hAnsi="Times New Roman" w:eastAsia="Times New Roman" w:ascii="Times New Roman"/>
          <w:sz w:val="24"/>
          <w:szCs w:val="24"/>
        </w:rPr>
        <w:t> (M.P.C)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180"/>
        <w:ind w:left="319" w:right="-38"/>
      </w:pPr>
      <w:r>
        <w:rPr>
          <w:rFonts w:cs="Times New Roman" w:hAnsi="Times New Roman" w:eastAsia="Times New Roman" w:ascii="Times New Roman"/>
          <w:position w:val="-7"/>
          <w:sz w:val="24"/>
          <w:szCs w:val="24"/>
        </w:rPr>
        <w:t>Secondary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9" w:lineRule="auto" w:line="276"/>
        <w:ind w:left="284" w:right="287"/>
      </w:pPr>
      <w:r>
        <w:br w:type="column"/>
      </w:r>
      <w:r>
        <w:rPr>
          <w:rFonts w:cs="Times New Roman" w:hAnsi="Times New Roman" w:eastAsia="Times New Roman" w:ascii="Times New Roman"/>
          <w:sz w:val="24"/>
          <w:szCs w:val="24"/>
        </w:rPr>
        <w:t>VIGNAN’S LARA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INSTITUTE OF</w:t>
      </w:r>
      <w:r>
        <w:rPr>
          <w:rFonts w:cs="Times New Roman" w:hAnsi="Times New Roman" w:eastAsia="Times New Roman" w:ascii="Times New Roman"/>
          <w:sz w:val="24"/>
          <w:szCs w:val="24"/>
        </w:rPr>
        <w:t> TECHNOLOGY AND</w:t>
      </w:r>
      <w:r>
        <w:rPr>
          <w:rFonts w:cs="Times New Roman" w:hAnsi="Times New Roman" w:eastAsia="Times New Roman" w:ascii="Times New Roman"/>
          <w:sz w:val="24"/>
          <w:szCs w:val="24"/>
        </w:rPr>
        <w:t> SCIENCE</w:t>
      </w:r>
      <w:r>
        <w:rPr>
          <w:rFonts w:cs="Times New Roman" w:hAnsi="Times New Roman" w:eastAsia="Times New Roman" w:ascii="Times New Roman"/>
          <w:sz w:val="24"/>
          <w:szCs w:val="24"/>
        </w:rPr>
        <w:t> VADLAMUDI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3" w:lineRule="auto" w:line="275"/>
        <w:ind w:left="-21" w:right="-21"/>
      </w:pPr>
      <w:r>
        <w:rPr>
          <w:rFonts w:cs="Times New Roman" w:hAnsi="Times New Roman" w:eastAsia="Times New Roman" w:ascii="Times New Roman"/>
          <w:sz w:val="24"/>
          <w:szCs w:val="24"/>
        </w:rPr>
        <w:t>SRI CHAITANYA  JUNIOR</w:t>
      </w:r>
      <w:r>
        <w:rPr>
          <w:rFonts w:cs="Times New Roman" w:hAnsi="Times New Roman" w:eastAsia="Times New Roman" w:ascii="Times New Roman"/>
          <w:sz w:val="24"/>
          <w:szCs w:val="24"/>
        </w:rPr>
        <w:t> COLLEGE</w:t>
      </w:r>
      <w:r>
        <w:rPr>
          <w:rFonts w:cs="Times New Roman" w:hAnsi="Times New Roman" w:eastAsia="Times New Roman" w:ascii="Times New Roman"/>
          <w:sz w:val="24"/>
          <w:szCs w:val="24"/>
        </w:rPr>
        <w:t> VIJAYAWADA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4"/>
        <w:ind w:left="70" w:right="70"/>
      </w:pPr>
      <w:r>
        <w:rPr>
          <w:rFonts w:cs="Times New Roman" w:hAnsi="Times New Roman" w:eastAsia="Times New Roman" w:ascii="Times New Roman"/>
          <w:sz w:val="24"/>
          <w:szCs w:val="24"/>
        </w:rPr>
        <w:t>NARAYANA E TECHNO</w:t>
      </w:r>
    </w:p>
    <w:p>
      <w:pPr>
        <w:rPr>
          <w:sz w:val="20"/>
          <w:szCs w:val="20"/>
        </w:rPr>
        <w:jc w:val="left"/>
        <w:spacing w:before="18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276"/>
        <w:ind w:left="-21" w:right="-21" w:firstLine="1"/>
      </w:pPr>
      <w:r>
        <w:rPr>
          <w:rFonts w:cs="Times New Roman" w:hAnsi="Times New Roman" w:eastAsia="Times New Roman" w:ascii="Times New Roman"/>
          <w:sz w:val="24"/>
          <w:szCs w:val="24"/>
        </w:rPr>
        <w:t>Jawaharlal</w:t>
      </w:r>
      <w:r>
        <w:rPr>
          <w:rFonts w:cs="Times New Roman" w:hAnsi="Times New Roman" w:eastAsia="Times New Roman" w:ascii="Times New Roman"/>
          <w:sz w:val="24"/>
          <w:szCs w:val="24"/>
        </w:rPr>
        <w:t> Nehru</w:t>
      </w:r>
      <w:r>
        <w:rPr>
          <w:rFonts w:cs="Times New Roman" w:hAnsi="Times New Roman" w:eastAsia="Times New Roman" w:ascii="Times New Roman"/>
          <w:sz w:val="24"/>
          <w:szCs w:val="24"/>
        </w:rPr>
        <w:t> Technological</w:t>
      </w:r>
      <w:r>
        <w:rPr>
          <w:rFonts w:cs="Times New Roman" w:hAnsi="Times New Roman" w:eastAsia="Times New Roman" w:ascii="Times New Roman"/>
          <w:sz w:val="24"/>
          <w:szCs w:val="24"/>
        </w:rPr>
        <w:t> University</w:t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21" w:right="222"/>
      </w:pPr>
      <w:r>
        <w:pict>
          <v:group style="position:absolute;margin-left:71.734pt;margin-top:-120.487pt;width:468.656pt;height:209.28pt;mso-position-horizontal-relative:page;mso-position-vertical-relative:paragraph;z-index:-182" coordorigin="1435,-2410" coordsize="9373,4186">
            <v:shape style="position:absolute;left:1445;top:-2399;width:1514;height:0" coordorigin="1445,-2399" coordsize="1514,0" path="m1445,-2399l2960,-2399e" filled="f" stroked="t" strokeweight="0.58pt" strokecolor="#000000">
              <v:path arrowok="t"/>
            </v:shape>
            <v:shape style="position:absolute;left:2969;top:-2399;width:3147;height:0" coordorigin="2969,-2399" coordsize="3147,0" path="m2969,-2399l6116,-2399e" filled="f" stroked="t" strokeweight="0.58pt" strokecolor="#000000">
              <v:path arrowok="t"/>
            </v:shape>
            <v:shape style="position:absolute;left:6126;top:-2399;width:1798;height:0" coordorigin="6126,-2399" coordsize="1798,0" path="m6126,-2399l7924,-2399e" filled="f" stroked="t" strokeweight="0.58pt" strokecolor="#000000">
              <v:path arrowok="t"/>
            </v:shape>
            <v:shape style="position:absolute;left:7933;top:-2399;width:1378;height:0" coordorigin="7933,-2399" coordsize="1378,0" path="m7933,-2399l9311,-2399e" filled="f" stroked="t" strokeweight="0.58pt" strokecolor="#000000">
              <v:path arrowok="t"/>
            </v:shape>
            <v:shape style="position:absolute;left:9321;top:-2399;width:1476;height:0" coordorigin="9321,-2399" coordsize="1476,0" path="m9321,-2399l10797,-2399e" filled="f" stroked="t" strokeweight="0.58pt" strokecolor="#000000">
              <v:path arrowok="t"/>
            </v:shape>
            <v:shape style="position:absolute;left:1445;top:-1756;width:1514;height:0" coordorigin="1445,-1756" coordsize="1514,0" path="m1445,-1756l2960,-1756e" filled="f" stroked="t" strokeweight="0.57998pt" strokecolor="#000000">
              <v:path arrowok="t"/>
            </v:shape>
            <v:shape style="position:absolute;left:2969;top:-1756;width:3147;height:0" coordorigin="2969,-1756" coordsize="3147,0" path="m2969,-1756l6116,-1756e" filled="f" stroked="t" strokeweight="0.57998pt" strokecolor="#000000">
              <v:path arrowok="t"/>
            </v:shape>
            <v:shape style="position:absolute;left:6126;top:-1756;width:1798;height:0" coordorigin="6126,-1756" coordsize="1798,0" path="m6126,-1756l7924,-1756e" filled="f" stroked="t" strokeweight="0.57998pt" strokecolor="#000000">
              <v:path arrowok="t"/>
            </v:shape>
            <v:shape style="position:absolute;left:7933;top:-1756;width:1378;height:0" coordorigin="7933,-1756" coordsize="1378,0" path="m7933,-1756l9311,-1756e" filled="f" stroked="t" strokeweight="0.57998pt" strokecolor="#000000">
              <v:path arrowok="t"/>
            </v:shape>
            <v:shape style="position:absolute;left:9321;top:-1756;width:1476;height:0" coordorigin="9321,-1756" coordsize="1476,0" path="m9321,-1756l10797,-1756e" filled="f" stroked="t" strokeweight="0.57998pt" strokecolor="#000000">
              <v:path arrowok="t"/>
            </v:shape>
            <v:shape style="position:absolute;left:1445;top:-158;width:1514;height:0" coordorigin="1445,-158" coordsize="1514,0" path="m1445,-158l2960,-158e" filled="f" stroked="t" strokeweight="0.58001pt" strokecolor="#000000">
              <v:path arrowok="t"/>
            </v:shape>
            <v:shape style="position:absolute;left:2969;top:-158;width:3147;height:0" coordorigin="2969,-158" coordsize="3147,0" path="m2969,-158l6116,-158e" filled="f" stroked="t" strokeweight="0.58001pt" strokecolor="#000000">
              <v:path arrowok="t"/>
            </v:shape>
            <v:shape style="position:absolute;left:6126;top:-158;width:1798;height:0" coordorigin="6126,-158" coordsize="1798,0" path="m6126,-158l7924,-158e" filled="f" stroked="t" strokeweight="0.58001pt" strokecolor="#000000">
              <v:path arrowok="t"/>
            </v:shape>
            <v:shape style="position:absolute;left:7933;top:-158;width:1378;height:0" coordorigin="7933,-158" coordsize="1378,0" path="m7933,-158l9311,-158e" filled="f" stroked="t" strokeweight="0.58001pt" strokecolor="#000000">
              <v:path arrowok="t"/>
            </v:shape>
            <v:shape style="position:absolute;left:9321;top:-158;width:1476;height:0" coordorigin="9321,-158" coordsize="1476,0" path="m9321,-158l10797,-158e" filled="f" stroked="t" strokeweight="0.58001pt" strokecolor="#000000">
              <v:path arrowok="t"/>
            </v:shape>
            <v:shape style="position:absolute;left:1445;top:802;width:1514;height:0" coordorigin="1445,802" coordsize="1514,0" path="m1445,802l2960,802e" filled="f" stroked="t" strokeweight="0.58001pt" strokecolor="#000000">
              <v:path arrowok="t"/>
            </v:shape>
            <v:shape style="position:absolute;left:2969;top:802;width:3147;height:0" coordorigin="2969,802" coordsize="3147,0" path="m2969,802l6116,802e" filled="f" stroked="t" strokeweight="0.58001pt" strokecolor="#000000">
              <v:path arrowok="t"/>
            </v:shape>
            <v:shape style="position:absolute;left:6126;top:802;width:1798;height:0" coordorigin="6126,802" coordsize="1798,0" path="m6126,802l7924,802e" filled="f" stroked="t" strokeweight="0.58001pt" strokecolor="#000000">
              <v:path arrowok="t"/>
            </v:shape>
            <v:shape style="position:absolute;left:7933;top:802;width:1378;height:0" coordorigin="7933,802" coordsize="1378,0" path="m7933,802l9311,802e" filled="f" stroked="t" strokeweight="0.58001pt" strokecolor="#000000">
              <v:path arrowok="t"/>
            </v:shape>
            <v:shape style="position:absolute;left:9321;top:802;width:1476;height:0" coordorigin="9321,802" coordsize="1476,0" path="m9321,802l10797,802e" filled="f" stroked="t" strokeweight="0.58001pt" strokecolor="#000000">
              <v:path arrowok="t"/>
            </v:shape>
            <v:shape style="position:absolute;left:1440;top:-2404;width:0;height:4174" coordorigin="1440,-2404" coordsize="0,4174" path="m1440,-2404l1440,1770e" filled="f" stroked="t" strokeweight="0.58pt" strokecolor="#000000">
              <v:path arrowok="t"/>
            </v:shape>
            <v:shape style="position:absolute;left:1445;top:1765;width:1514;height:0" coordorigin="1445,1765" coordsize="1514,0" path="m1445,1765l2960,1765e" filled="f" stroked="t" strokeweight="0.58001pt" strokecolor="#000000">
              <v:path arrowok="t"/>
            </v:shape>
            <v:shape style="position:absolute;left:2964;top:-2404;width:0;height:4174" coordorigin="2964,-2404" coordsize="0,4174" path="m2964,-2404l2964,1770e" filled="f" stroked="t" strokeweight="0.58pt" strokecolor="#000000">
              <v:path arrowok="t"/>
            </v:shape>
            <v:shape style="position:absolute;left:2969;top:1765;width:3147;height:0" coordorigin="2969,1765" coordsize="3147,0" path="m2969,1765l6116,1765e" filled="f" stroked="t" strokeweight="0.58001pt" strokecolor="#000000">
              <v:path arrowok="t"/>
            </v:shape>
            <v:shape style="position:absolute;left:6121;top:-2404;width:0;height:4174" coordorigin="6121,-2404" coordsize="0,4174" path="m6121,-2404l6121,1770e" filled="f" stroked="t" strokeweight="0.57998pt" strokecolor="#000000">
              <v:path arrowok="t"/>
            </v:shape>
            <v:shape style="position:absolute;left:6126;top:1765;width:1798;height:0" coordorigin="6126,1765" coordsize="1798,0" path="m6126,1765l7924,1765e" filled="f" stroked="t" strokeweight="0.58001pt" strokecolor="#000000">
              <v:path arrowok="t"/>
            </v:shape>
            <v:shape style="position:absolute;left:7929;top:-2404;width:0;height:4174" coordorigin="7929,-2404" coordsize="0,4174" path="m7929,-2404l7929,1770e" filled="f" stroked="t" strokeweight="0.57998pt" strokecolor="#000000">
              <v:path arrowok="t"/>
            </v:shape>
            <v:shape style="position:absolute;left:7933;top:1765;width:1378;height:0" coordorigin="7933,1765" coordsize="1378,0" path="m7933,1765l9311,1765e" filled="f" stroked="t" strokeweight="0.58001pt" strokecolor="#000000">
              <v:path arrowok="t"/>
            </v:shape>
            <v:shape style="position:absolute;left:9316;top:-2404;width:0;height:4174" coordorigin="9316,-2404" coordsize="0,4174" path="m9316,-2404l9316,1770e" filled="f" stroked="t" strokeweight="0.57998pt" strokecolor="#000000">
              <v:path arrowok="t"/>
            </v:shape>
            <v:shape style="position:absolute;left:9321;top:1765;width:1476;height:0" coordorigin="9321,1765" coordsize="1476,0" path="m9321,1765l10797,1765e" filled="f" stroked="t" strokeweight="0.58001pt" strokecolor="#000000">
              <v:path arrowok="t"/>
            </v:shape>
            <v:shape style="position:absolute;left:10802;top:-2404;width:0;height:4174" coordorigin="10802,-2404" coordsize="0,4174" path="m10802,-2404l10802,1770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4"/>
          <w:szCs w:val="24"/>
        </w:rPr>
        <w:t>Board of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41"/>
        <w:ind w:left="41" w:right="42"/>
      </w:pPr>
      <w:r>
        <w:rPr>
          <w:rFonts w:cs="Times New Roman" w:hAnsi="Times New Roman" w:eastAsia="Times New Roman" w:ascii="Times New Roman"/>
          <w:sz w:val="24"/>
          <w:szCs w:val="24"/>
        </w:rPr>
        <w:t>Intermediate</w:t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z w:val="24"/>
          <w:szCs w:val="24"/>
        </w:rPr>
        <w:t>2014-18            72.4%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type w:val="continuous"/>
          <w:pgSz w:w="12240" w:h="15840"/>
          <w:pgMar w:top="1380" w:bottom="280" w:left="1340" w:right="1320"/>
          <w:cols w:num="4" w:equalWidth="off">
            <w:col w:w="1373" w:space="415"/>
            <w:col w:w="2830" w:space="382"/>
            <w:col w:w="1370" w:space="509"/>
            <w:col w:w="2701"/>
          </w:cols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2012-14            88.4%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8" w:right="-56"/>
      </w:pPr>
      <w:r>
        <w:rPr>
          <w:rFonts w:cs="Times New Roman" w:hAnsi="Times New Roman" w:eastAsia="Times New Roman" w:ascii="Times New Roman"/>
          <w:sz w:val="24"/>
          <w:szCs w:val="24"/>
        </w:rPr>
        <w:t>School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40"/>
        <w:ind w:left="414" w:right="413"/>
      </w:pPr>
      <w:r>
        <w:br w:type="column"/>
      </w:r>
      <w:r>
        <w:rPr>
          <w:rFonts w:cs="Times New Roman" w:hAnsi="Times New Roman" w:eastAsia="Times New Roman" w:ascii="Times New Roman"/>
          <w:sz w:val="24"/>
          <w:szCs w:val="24"/>
        </w:rPr>
        <w:t>SCHOOL,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41" w:lineRule="exact" w:line="260"/>
        <w:ind w:left="-38" w:right="-38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NARASARAOPET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sectPr>
          <w:type w:val="continuous"/>
          <w:pgSz w:w="12240" w:h="15840"/>
          <w:pgMar w:top="1380" w:bottom="280" w:left="1340" w:right="1320"/>
          <w:cols w:num="3" w:equalWidth="off">
            <w:col w:w="1195" w:space="1047"/>
            <w:col w:w="1920" w:space="960"/>
            <w:col w:w="445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z w:val="24"/>
          <w:szCs w:val="24"/>
        </w:rPr>
        <w:t>State Board             2012                 9.5</w:t>
      </w:r>
    </w:p>
    <w:p>
      <w:pPr>
        <w:rPr>
          <w:sz w:val="15"/>
          <w:szCs w:val="15"/>
        </w:rPr>
        <w:jc w:val="left"/>
        <w:spacing w:lineRule="exact" w:line="140"/>
      </w:pPr>
      <w:r>
        <w:pict>
          <v:group style="position:absolute;margin-left:23.95pt;margin-top:23.23pt;width:564.22pt;height:745.66pt;mso-position-horizontal-relative:page;mso-position-vertical-relative:page;z-index:-181" coordorigin="479,465" coordsize="11284,14913">
            <v:shape style="position:absolute;left:509;top:494;width:11225;height:0" coordorigin="509,494" coordsize="11225,0" path="m509,494l11734,494e" filled="f" stroked="t" strokeweight="1.54pt" strokecolor="#000000">
              <v:path arrowok="t"/>
            </v:shape>
            <v:shape style="position:absolute;left:494;top:480;width:0;height:14882" coordorigin="494,480" coordsize="0,14882" path="m494,480l494,15362e" filled="f" stroked="t" strokeweight="1.54pt" strokecolor="#000000">
              <v:path arrowok="t"/>
            </v:shape>
            <v:shape style="position:absolute;left:11748;top:480;width:0;height:14882" coordorigin="11748,480" coordsize="0,14882" path="m11748,480l11748,15362e" filled="f" stroked="t" strokeweight="1.54pt" strokecolor="#000000">
              <v:path arrowok="t"/>
            </v:shape>
            <v:shape style="position:absolute;left:509;top:15348;width:11225;height:0" coordorigin="509,15348" coordsize="11225,0" path="m509,15348l11734,15348e" filled="f" stroked="t" strokeweight="1.54pt" strokecolor="#000000">
              <v:path arrowok="t"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100" w:right="6984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TECHNICAL SKILLS: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Arial Unicode MS" w:hAnsi="Arial Unicode MS" w:eastAsia="Arial Unicode MS" w:ascii="Arial Unicode MS"/>
          <w:sz w:val="24"/>
          <w:szCs w:val="24"/>
        </w:rPr>
        <w:t>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Programming Languages: </w:t>
      </w:r>
      <w:r>
        <w:rPr>
          <w:rFonts w:cs="Times New Roman" w:hAnsi="Times New Roman" w:eastAsia="Times New Roman" w:ascii="Times New Roman"/>
          <w:sz w:val="24"/>
          <w:szCs w:val="24"/>
        </w:rPr>
        <w:t>C, Core JAVA.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/>
        <w:ind w:left="460"/>
      </w:pPr>
      <w:r>
        <w:rPr>
          <w:rFonts w:cs="Arial Unicode MS" w:hAnsi="Arial Unicode MS" w:eastAsia="Arial Unicode MS" w:ascii="Arial Unicode MS"/>
          <w:sz w:val="24"/>
          <w:szCs w:val="24"/>
        </w:rPr>
        <w:t>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Database Languages: </w:t>
      </w:r>
      <w:r>
        <w:rPr>
          <w:rFonts w:cs="Times New Roman" w:hAnsi="Times New Roman" w:eastAsia="Times New Roman" w:ascii="Times New Roman"/>
          <w:sz w:val="24"/>
          <w:szCs w:val="24"/>
        </w:rPr>
        <w:t>SQL (MySQL)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5"/>
        <w:ind w:left="460"/>
      </w:pPr>
      <w:r>
        <w:rPr>
          <w:rFonts w:cs="Arial Unicode MS" w:hAnsi="Arial Unicode MS" w:eastAsia="Arial Unicode MS" w:ascii="Arial Unicode MS"/>
          <w:sz w:val="24"/>
          <w:szCs w:val="24"/>
        </w:rPr>
        <w:t>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Web designing Tools: </w:t>
      </w:r>
      <w:r>
        <w:rPr>
          <w:rFonts w:cs="Times New Roman" w:hAnsi="Times New Roman" w:eastAsia="Times New Roman" w:ascii="Times New Roman"/>
          <w:sz w:val="24"/>
          <w:szCs w:val="24"/>
        </w:rPr>
        <w:t>HTML, CSS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/>
        <w:ind w:left="460"/>
      </w:pPr>
      <w:r>
        <w:rPr>
          <w:rFonts w:cs="Arial Unicode MS" w:hAnsi="Arial Unicode MS" w:eastAsia="Arial Unicode MS" w:ascii="Arial Unicode MS"/>
          <w:sz w:val="24"/>
          <w:szCs w:val="24"/>
        </w:rPr>
        <w:t>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Scripting Languages: </w:t>
      </w:r>
      <w:r>
        <w:rPr>
          <w:rFonts w:cs="Times New Roman" w:hAnsi="Times New Roman" w:eastAsia="Times New Roman" w:ascii="Times New Roman"/>
          <w:sz w:val="24"/>
          <w:szCs w:val="24"/>
        </w:rPr>
        <w:t>Java Script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479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PROJECT UNDERTAKEN: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212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Title: </w:t>
      </w:r>
      <w:r>
        <w:rPr>
          <w:rFonts w:cs="Times New Roman" w:hAnsi="Times New Roman" w:eastAsia="Times New Roman" w:ascii="Times New Roman"/>
          <w:sz w:val="24"/>
          <w:szCs w:val="24"/>
        </w:rPr>
        <w:t>OPINION SPAM DETECTION USING SUPERVISED LEARNING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76"/>
        <w:ind w:left="100" w:right="76"/>
        <w:sectPr>
          <w:type w:val="continuous"/>
          <w:pgSz w:w="12240" w:h="15840"/>
          <w:pgMar w:top="1380" w:bottom="280" w:left="1340" w:right="1320"/>
        </w:sectPr>
      </w:pPr>
      <w:r>
        <w:rPr>
          <w:rFonts w:cs="Times New Roman" w:hAnsi="Times New Roman" w:eastAsia="Times New Roman" w:ascii="Times New Roman"/>
          <w:b/>
          <w:sz w:val="24"/>
          <w:szCs w:val="24"/>
        </w:rPr>
        <w:t>Description:  </w:t>
      </w:r>
      <w:r>
        <w:rPr>
          <w:rFonts w:cs="Times New Roman" w:hAnsi="Times New Roman" w:eastAsia="Times New Roman" w:ascii="Times New Roman"/>
          <w:sz w:val="24"/>
          <w:szCs w:val="24"/>
        </w:rPr>
        <w:t>It is a major project which detects the spam reviews given to the products on e-</w:t>
      </w:r>
      <w:r>
        <w:rPr>
          <w:rFonts w:cs="Times New Roman" w:hAnsi="Times New Roman" w:eastAsia="Times New Roman" w:ascii="Times New Roman"/>
          <w:sz w:val="24"/>
          <w:szCs w:val="24"/>
        </w:rPr>
        <w:t> commerce  websites  based  on  the  machine  learning  techniques  named  supervised  learning  and</w:t>
      </w:r>
      <w:r>
        <w:rPr>
          <w:rFonts w:cs="Times New Roman" w:hAnsi="Times New Roman" w:eastAsia="Times New Roman" w:ascii="Times New Roman"/>
          <w:sz w:val="24"/>
          <w:szCs w:val="24"/>
        </w:rPr>
        <w:t> also provides the accuracy of opinion spam detection.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9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SEMINARS &amp; WORKSHOPS ATTENDED: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Arial Unicode MS" w:hAnsi="Arial Unicode MS" w:eastAsia="Arial Unicode MS" w:ascii="Arial Unicode MS"/>
          <w:sz w:val="24"/>
          <w:szCs w:val="24"/>
        </w:rPr>
        <w:t>  </w:t>
      </w:r>
      <w:r>
        <w:rPr>
          <w:rFonts w:cs="Times New Roman" w:hAnsi="Times New Roman" w:eastAsia="Times New Roman" w:ascii="Times New Roman"/>
          <w:sz w:val="24"/>
          <w:szCs w:val="24"/>
        </w:rPr>
        <w:t>Attended to PYTHON workshop in JNTUK.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55" w:lineRule="auto" w:line="359"/>
        <w:ind w:left="820" w:right="63" w:hanging="360"/>
      </w:pPr>
      <w:r>
        <w:rPr>
          <w:rFonts w:cs="Arial Unicode MS" w:hAnsi="Arial Unicode MS" w:eastAsia="Arial Unicode MS" w:ascii="Arial Unicode MS"/>
          <w:sz w:val="24"/>
          <w:szCs w:val="24"/>
        </w:rPr>
        <w:t></w:t>
        <w:tab/>
      </w:r>
      <w:r>
        <w:rPr>
          <w:rFonts w:cs="Arial Unicode MS" w:hAnsi="Arial Unicode MS" w:eastAsia="Arial Unicode MS" w:ascii="Arial Unicode MS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Attended  a  two-day Big  Data  Workshop  held  in  Vignan</w:t>
      </w:r>
      <w:r>
        <w:rPr>
          <w:rFonts w:cs="Times New Roman" w:hAnsi="Times New Roman" w:eastAsia="Times New Roman" w:ascii="Times New Roman"/>
          <w:sz w:val="24"/>
          <w:szCs w:val="24"/>
        </w:rPr>
        <w:t>’s  Lara  Institute  o</w:t>
      </w:r>
      <w:r>
        <w:rPr>
          <w:rFonts w:cs="Times New Roman" w:hAnsi="Times New Roman" w:eastAsia="Times New Roman" w:ascii="Times New Roman"/>
          <w:sz w:val="24"/>
          <w:szCs w:val="24"/>
        </w:rPr>
        <w:t>f  Technology</w:t>
      </w:r>
      <w:r>
        <w:rPr>
          <w:rFonts w:cs="Times New Roman" w:hAnsi="Times New Roman" w:eastAsia="Times New Roman" w:ascii="Times New Roman"/>
          <w:sz w:val="24"/>
          <w:szCs w:val="24"/>
        </w:rPr>
        <w:t> and Science.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PERSONAL DETAILS: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4" w:lineRule="exact" w:line="200"/>
        <w:sectPr>
          <w:pgSz w:w="12240" w:h="15840"/>
          <w:pgMar w:top="1380" w:bottom="280" w:left="1340" w:right="12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4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399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Date of Birth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Father’s Name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Sex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 w:lineRule="auto" w:line="359"/>
        <w:ind w:left="100" w:right="62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Contact Address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Hobbies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Languages known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Current Location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 w:lineRule="exact" w:line="260"/>
        <w:ind w:left="100" w:right="-56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Preferred Location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</w:pPr>
      <w:r>
        <w:br w:type="column"/>
      </w:r>
      <w:r>
        <w:rPr>
          <w:rFonts w:cs="Times New Roman" w:hAnsi="Times New Roman" w:eastAsia="Times New Roman" w:ascii="Times New Roman"/>
          <w:sz w:val="24"/>
          <w:szCs w:val="24"/>
        </w:rPr>
        <w:t>: Yalavarthi Venkata Siva Kishore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z w:val="24"/>
          <w:szCs w:val="24"/>
        </w:rPr>
        <w:t>: 22-10-1996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z w:val="24"/>
          <w:szCs w:val="24"/>
        </w:rPr>
        <w:t>: Mr. Y. Srinivasarao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z w:val="24"/>
          <w:szCs w:val="24"/>
        </w:rPr>
        <w:t>: Male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z w:val="24"/>
          <w:szCs w:val="24"/>
        </w:rPr>
        <w:t>: D.NO: 11-2-26/5A, Navodaya Nagar, Narasaraopet, Guntur(DT).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z w:val="24"/>
          <w:szCs w:val="24"/>
        </w:rPr>
        <w:t>: Playing Cricket &amp; Badminton, Listening Music, Watching T.V.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z w:val="24"/>
          <w:szCs w:val="24"/>
        </w:rPr>
        <w:t>: English &amp;Telugu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z w:val="24"/>
          <w:szCs w:val="24"/>
        </w:rPr>
        <w:t>: Guntur, Andhra Pradesh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2240" w:h="15840"/>
          <w:pgMar w:top="1380" w:bottom="280" w:left="1340" w:right="1240"/>
          <w:cols w:num="2" w:equalWidth="off">
            <w:col w:w="2066" w:space="843"/>
            <w:col w:w="6751"/>
          </w:cols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: Hyderabad, Telangana.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23.95pt;margin-top:23.23pt;width:564.22pt;height:745.66pt;mso-position-horizontal-relative:page;mso-position-vertical-relative:page;z-index:-180" coordorigin="479,465" coordsize="11284,14913">
            <v:shape style="position:absolute;left:509;top:494;width:11225;height:0" coordorigin="509,494" coordsize="11225,0" path="m509,494l11734,494e" filled="f" stroked="t" strokeweight="1.54pt" strokecolor="#000000">
              <v:path arrowok="t"/>
            </v:shape>
            <v:shape style="position:absolute;left:494;top:480;width:0;height:14882" coordorigin="494,480" coordsize="0,14882" path="m494,480l494,15362e" filled="f" stroked="t" strokeweight="1.54pt" strokecolor="#000000">
              <v:path arrowok="t"/>
            </v:shape>
            <v:shape style="position:absolute;left:11748;top:480;width:0;height:14882" coordorigin="11748,480" coordsize="0,14882" path="m11748,480l11748,15362e" filled="f" stroked="t" strokeweight="1.54pt" strokecolor="#000000">
              <v:path arrowok="t"/>
            </v:shape>
            <v:shape style="position:absolute;left:509;top:15348;width:11225;height:0" coordorigin="509,15348" coordsize="11225,0" path="m509,15348l11734,15348e" filled="f" stroked="t" strokeweight="1.54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276"/>
        <w:ind w:left="100" w:right="158" w:firstLine="720"/>
      </w:pPr>
      <w:r>
        <w:rPr>
          <w:rFonts w:cs="Times New Roman" w:hAnsi="Times New Roman" w:eastAsia="Times New Roman" w:ascii="Times New Roman"/>
          <w:sz w:val="24"/>
          <w:szCs w:val="24"/>
        </w:rPr>
        <w:t>I,  hereby  declare  that  all  the  details  mentioned  above  are  genuine  to  the  best  of  my</w:t>
      </w:r>
      <w:r>
        <w:rPr>
          <w:rFonts w:cs="Times New Roman" w:hAnsi="Times New Roman" w:eastAsia="Times New Roman" w:ascii="Times New Roman"/>
          <w:sz w:val="24"/>
          <w:szCs w:val="24"/>
        </w:rPr>
        <w:t> knowledge,  and  hoping  to  have  a  bright  career  prospects  &amp;  personal  enhancement  with  your</w:t>
      </w:r>
      <w:r>
        <w:rPr>
          <w:rFonts w:cs="Times New Roman" w:hAnsi="Times New Roman" w:eastAsia="Times New Roman" w:ascii="Times New Roman"/>
          <w:sz w:val="24"/>
          <w:szCs w:val="24"/>
        </w:rPr>
        <w:t> esteemed organization.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Date    : </w:t>
      </w:r>
      <w:r>
        <w:rPr>
          <w:rFonts w:cs="Times New Roman" w:hAnsi="Times New Roman" w:eastAsia="Times New Roman" w:ascii="Times New Roman"/>
          <w:sz w:val="24"/>
          <w:szCs w:val="24"/>
        </w:rPr>
        <w:t>October 5, 2018.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3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Place   : </w:t>
      </w:r>
      <w:r>
        <w:rPr>
          <w:rFonts w:cs="Times New Roman" w:hAnsi="Times New Roman" w:eastAsia="Times New Roman" w:ascii="Times New Roman"/>
          <w:sz w:val="24"/>
          <w:szCs w:val="24"/>
        </w:rPr>
        <w:t>Guntur.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(Y. Venkata Siva Kishore)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sectPr>
      <w:type w:val="continuous"/>
      <w:pgSz w:w="12240" w:h="15840"/>
      <w:pgMar w:top="1380" w:bottom="280" w:left="1340" w:right="12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sivakishore221096@gmail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